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7E58" w:rsidRPr="0093668F" w:rsidRDefault="009366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36"/>
        </w:rPr>
      </w:pPr>
      <w:r w:rsidRPr="0093668F">
        <w:rPr>
          <w:rFonts w:ascii="Times New Roman" w:hAnsi="Times New Roman" w:cs="Times New Roman"/>
          <w:b/>
          <w:sz w:val="36"/>
        </w:rPr>
        <w:t xml:space="preserve">                                   </w:t>
      </w:r>
      <w:proofErr w:type="spellStart"/>
      <w:proofErr w:type="gramStart"/>
      <w:r w:rsidRPr="0093668F">
        <w:rPr>
          <w:rFonts w:ascii="Times New Roman" w:hAnsi="Times New Roman" w:cs="Times New Roman"/>
          <w:b/>
          <w:sz w:val="36"/>
        </w:rPr>
        <w:t>iOS</w:t>
      </w:r>
      <w:proofErr w:type="spellEnd"/>
      <w:proofErr w:type="gramEnd"/>
      <w:r w:rsidRPr="0093668F">
        <w:rPr>
          <w:rFonts w:ascii="Times New Roman" w:hAnsi="Times New Roman" w:cs="Times New Roman"/>
          <w:b/>
          <w:sz w:val="36"/>
        </w:rPr>
        <w:t xml:space="preserve"> Proficiency Exercise</w:t>
      </w:r>
    </w:p>
    <w:p w:rsidR="00957E58" w:rsidRPr="0093668F" w:rsidRDefault="00957E5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E327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</w:rPr>
      </w:pPr>
      <w:r w:rsidRPr="0093668F">
        <w:rPr>
          <w:rFonts w:ascii="Times New Roman" w:hAnsi="Times New Roman" w:cs="Times New Roman"/>
          <w:b/>
          <w:sz w:val="28"/>
        </w:rPr>
        <w:t>Overview</w:t>
      </w:r>
    </w:p>
    <w:p w:rsidR="00957E58" w:rsidRPr="0093668F" w:rsidRDefault="00957E5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</w:rPr>
      </w:pPr>
    </w:p>
    <w:p w:rsidR="00957E58" w:rsidRPr="0093668F" w:rsidRDefault="00E327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To verify coding standards and </w:t>
      </w:r>
      <w:proofErr w:type="spellStart"/>
      <w:r w:rsidRPr="0093668F">
        <w:rPr>
          <w:rFonts w:ascii="Times New Roman" w:hAnsi="Times New Roman" w:cs="Times New Roman"/>
        </w:rPr>
        <w:t>iOS</w:t>
      </w:r>
      <w:proofErr w:type="spellEnd"/>
      <w:r w:rsidRPr="0093668F">
        <w:rPr>
          <w:rFonts w:ascii="Times New Roman" w:hAnsi="Times New Roman" w:cs="Times New Roman"/>
        </w:rPr>
        <w:t xml:space="preserve"> knowledge, we ask that the developer(s) who will be performing work for us complete this small test. </w:t>
      </w:r>
      <w:r w:rsidR="0093668F" w:rsidRPr="0093668F">
        <w:rPr>
          <w:rFonts w:ascii="Times New Roman" w:hAnsi="Times New Roman" w:cs="Times New Roman"/>
        </w:rPr>
        <w:t>This proof-of-concept exercise will be evaluated on both the code quality and the final product with equal weighting</w:t>
      </w:r>
    </w:p>
    <w:p w:rsidR="00957E58" w:rsidRPr="0093668F" w:rsidRDefault="00957E5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</w:rPr>
      </w:pPr>
    </w:p>
    <w:p w:rsidR="00957E58" w:rsidRPr="0093668F" w:rsidRDefault="00E327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</w:rPr>
      </w:pPr>
      <w:r w:rsidRPr="0093668F">
        <w:rPr>
          <w:rFonts w:ascii="Times New Roman" w:hAnsi="Times New Roman" w:cs="Times New Roman"/>
          <w:b/>
          <w:sz w:val="28"/>
        </w:rPr>
        <w:t>Specification</w:t>
      </w:r>
    </w:p>
    <w:p w:rsidR="00957E58" w:rsidRPr="0093668F" w:rsidRDefault="00957E5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E327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Create an </w:t>
      </w:r>
      <w:proofErr w:type="spellStart"/>
      <w:r w:rsidRPr="0093668F">
        <w:rPr>
          <w:rFonts w:ascii="Times New Roman" w:hAnsi="Times New Roman" w:cs="Times New Roman"/>
        </w:rPr>
        <w:t>iPhone</w:t>
      </w:r>
      <w:proofErr w:type="spellEnd"/>
      <w:r w:rsidRPr="0093668F">
        <w:rPr>
          <w:rFonts w:ascii="Times New Roman" w:hAnsi="Times New Roman" w:cs="Times New Roman"/>
        </w:rPr>
        <w:t xml:space="preserve"> app which:</w:t>
      </w:r>
    </w:p>
    <w:p w:rsidR="00957E58" w:rsidRPr="0093668F" w:rsidRDefault="00957E5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E327FD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Ingests a </w:t>
      </w:r>
      <w:proofErr w:type="spellStart"/>
      <w:r w:rsidRPr="0093668F">
        <w:rPr>
          <w:rFonts w:ascii="Times New Roman" w:hAnsi="Times New Roman" w:cs="Times New Roman"/>
        </w:rPr>
        <w:t>json</w:t>
      </w:r>
      <w:proofErr w:type="spellEnd"/>
      <w:r w:rsidRPr="0093668F">
        <w:rPr>
          <w:rFonts w:ascii="Times New Roman" w:hAnsi="Times New Roman" w:cs="Times New Roman"/>
        </w:rPr>
        <w:t xml:space="preserve"> feed from </w:t>
      </w:r>
      <w:hyperlink r:id="rId5" w:history="1">
        <w:r w:rsidR="00437B49" w:rsidRPr="001E2C96">
          <w:rPr>
            <w:rStyle w:val="Hyperlink"/>
            <w:rFonts w:ascii="Times New Roman" w:hAnsi="Times New Roman" w:cs="Times New Roman"/>
          </w:rPr>
          <w:t>https://dl.dropboxusercontent.com/u/746330/facts</w:t>
        </w:r>
        <w:r w:rsidR="00437B49" w:rsidRPr="001E2C96">
          <w:rPr>
            <w:rStyle w:val="Hyperlink"/>
            <w:rFonts w:ascii="Times New Roman" w:hAnsi="Times New Roman" w:cs="Times New Roman"/>
          </w:rPr>
          <w:t>.</w:t>
        </w:r>
        <w:r w:rsidR="00437B49" w:rsidRPr="001E2C96">
          <w:rPr>
            <w:rStyle w:val="Hyperlink"/>
            <w:rFonts w:ascii="Times New Roman" w:hAnsi="Times New Roman" w:cs="Times New Roman"/>
          </w:rPr>
          <w:t>json</w:t>
        </w:r>
      </w:hyperlink>
      <w:r w:rsidR="00437B49">
        <w:rPr>
          <w:rFonts w:ascii="Times New Roman" w:hAnsi="Times New Roman" w:cs="Times New Roman"/>
        </w:rPr>
        <w:t xml:space="preserve"> </w:t>
      </w:r>
      <w:hyperlink r:id="rId6" w:history="1"/>
    </w:p>
    <w:p w:rsidR="00957E58" w:rsidRPr="0093668F" w:rsidRDefault="00E327FD">
      <w:pPr>
        <w:numPr>
          <w:ilvl w:val="1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The </w:t>
      </w:r>
      <w:proofErr w:type="spellStart"/>
      <w:r w:rsidRPr="0093668F">
        <w:rPr>
          <w:rFonts w:ascii="Times New Roman" w:hAnsi="Times New Roman" w:cs="Times New Roman"/>
        </w:rPr>
        <w:t>touchJSON</w:t>
      </w:r>
      <w:proofErr w:type="spellEnd"/>
      <w:r w:rsidRPr="0093668F">
        <w:rPr>
          <w:rFonts w:ascii="Times New Roman" w:hAnsi="Times New Roman" w:cs="Times New Roman"/>
        </w:rPr>
        <w:t xml:space="preserve"> library can be used to parse this </w:t>
      </w:r>
      <w:proofErr w:type="spellStart"/>
      <w:r w:rsidRPr="0093668F">
        <w:rPr>
          <w:rFonts w:ascii="Times New Roman" w:hAnsi="Times New Roman" w:cs="Times New Roman"/>
        </w:rPr>
        <w:t>json</w:t>
      </w:r>
      <w:proofErr w:type="spellEnd"/>
      <w:r w:rsidRPr="0093668F">
        <w:rPr>
          <w:rFonts w:ascii="Times New Roman" w:hAnsi="Times New Roman" w:cs="Times New Roman"/>
        </w:rPr>
        <w:t xml:space="preserve"> if desired.</w:t>
      </w:r>
    </w:p>
    <w:p w:rsidR="00957E58" w:rsidRPr="0093668F" w:rsidRDefault="00E327FD">
      <w:pPr>
        <w:numPr>
          <w:ilvl w:val="1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The feed contains a title and a list of rows</w:t>
      </w:r>
    </w:p>
    <w:p w:rsidR="00957E58" w:rsidRPr="0093668F" w:rsidRDefault="00957E5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E327FD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Displays the content in a </w:t>
      </w:r>
      <w:proofErr w:type="spellStart"/>
      <w:r w:rsidRPr="0093668F">
        <w:rPr>
          <w:rFonts w:ascii="Times New Roman" w:hAnsi="Times New Roman" w:cs="Times New Roman"/>
        </w:rPr>
        <w:t>UITableView</w:t>
      </w:r>
      <w:proofErr w:type="spellEnd"/>
    </w:p>
    <w:p w:rsidR="00957E58" w:rsidRPr="0093668F" w:rsidRDefault="00E327FD">
      <w:pPr>
        <w:numPr>
          <w:ilvl w:val="1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The title in the </w:t>
      </w:r>
      <w:proofErr w:type="spellStart"/>
      <w:r w:rsidRPr="0093668F">
        <w:rPr>
          <w:rFonts w:ascii="Times New Roman" w:hAnsi="Times New Roman" w:cs="Times New Roman"/>
        </w:rPr>
        <w:t>navbar</w:t>
      </w:r>
      <w:proofErr w:type="spellEnd"/>
      <w:r w:rsidRPr="0093668F">
        <w:rPr>
          <w:rFonts w:ascii="Times New Roman" w:hAnsi="Times New Roman" w:cs="Times New Roman"/>
        </w:rPr>
        <w:t xml:space="preserve"> should be updated from the </w:t>
      </w:r>
      <w:proofErr w:type="spellStart"/>
      <w:r w:rsidRPr="0093668F">
        <w:rPr>
          <w:rFonts w:ascii="Times New Roman" w:hAnsi="Times New Roman" w:cs="Times New Roman"/>
        </w:rPr>
        <w:t>json</w:t>
      </w:r>
      <w:proofErr w:type="spellEnd"/>
    </w:p>
    <w:p w:rsidR="00957E58" w:rsidRPr="0093668F" w:rsidRDefault="00E327FD">
      <w:pPr>
        <w:numPr>
          <w:ilvl w:val="1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Each row should be the right height to display its own content and no taller. No content should be clipped. This means some rows will be larger than others.</w:t>
      </w:r>
    </w:p>
    <w:p w:rsidR="00957E58" w:rsidRPr="0093668F" w:rsidRDefault="00957E5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E327FD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Loads the images lazily</w:t>
      </w:r>
    </w:p>
    <w:p w:rsidR="006E2863" w:rsidRDefault="00E327FD">
      <w:pPr>
        <w:numPr>
          <w:ilvl w:val="1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Don't download them all at once, but only as needed</w:t>
      </w:r>
    </w:p>
    <w:p w:rsidR="006E2863" w:rsidRDefault="006E2863" w:rsidP="006E2863">
      <w:pPr>
        <w:numPr>
          <w:ilvl w:val="0"/>
          <w:numId w:val="1"/>
        </w:numPr>
        <w:tabs>
          <w:tab w:val="left" w:pos="2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Refresh function</w:t>
      </w:r>
    </w:p>
    <w:p w:rsidR="00944EA5" w:rsidRDefault="006E2863" w:rsidP="00944EA5">
      <w:pPr>
        <w:numPr>
          <w:ilvl w:val="1"/>
          <w:numId w:val="1"/>
        </w:numPr>
        <w:tabs>
          <w:tab w:val="left" w:pos="2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Either place a refresh button or use pull down to refresh.</w:t>
      </w:r>
    </w:p>
    <w:p w:rsidR="00957E58" w:rsidRPr="00944EA5" w:rsidRDefault="006E2863" w:rsidP="00944EA5">
      <w:pPr>
        <w:numPr>
          <w:ilvl w:val="1"/>
          <w:numId w:val="1"/>
        </w:numPr>
        <w:tabs>
          <w:tab w:val="left" w:pos="2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44EA5">
        <w:rPr>
          <w:rFonts w:ascii="Times New Roman" w:hAnsi="Times New Roman" w:cs="Times New Roman"/>
        </w:rPr>
        <w:t xml:space="preserve">Should not block UI when loading the data from the </w:t>
      </w:r>
      <w:proofErr w:type="spellStart"/>
      <w:r w:rsidRPr="00944EA5">
        <w:rPr>
          <w:rFonts w:ascii="Times New Roman" w:hAnsi="Times New Roman" w:cs="Times New Roman"/>
        </w:rPr>
        <w:t>json</w:t>
      </w:r>
      <w:proofErr w:type="spellEnd"/>
      <w:r w:rsidRPr="00944EA5">
        <w:rPr>
          <w:rFonts w:ascii="Times New Roman" w:hAnsi="Times New Roman" w:cs="Times New Roman"/>
        </w:rPr>
        <w:t xml:space="preserve"> feed.</w:t>
      </w:r>
    </w:p>
    <w:p w:rsidR="00957E58" w:rsidRPr="0093668F" w:rsidRDefault="00957E5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E327FD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3668F">
        <w:rPr>
          <w:rFonts w:ascii="Times New Roman" w:hAnsi="Times New Roman" w:cs="Times New Roman"/>
          <w:b/>
          <w:bCs/>
          <w:sz w:val="28"/>
          <w:szCs w:val="28"/>
        </w:rPr>
        <w:t>Guidelines</w:t>
      </w:r>
    </w:p>
    <w:p w:rsidR="00957E58" w:rsidRPr="0093668F" w:rsidRDefault="00957E5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64B43" w:rsidRDefault="00964B43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to manage the source code. Clear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history is required.</w:t>
      </w:r>
    </w:p>
    <w:p w:rsidR="00957E58" w:rsidRPr="0093668F" w:rsidRDefault="00E327FD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Do not use any .</w:t>
      </w:r>
      <w:proofErr w:type="spellStart"/>
      <w:r w:rsidRPr="0093668F">
        <w:rPr>
          <w:rFonts w:ascii="Times New Roman" w:hAnsi="Times New Roman" w:cs="Times New Roman"/>
        </w:rPr>
        <w:t>xib</w:t>
      </w:r>
      <w:proofErr w:type="spellEnd"/>
      <w:r w:rsidRPr="0093668F">
        <w:rPr>
          <w:rFonts w:ascii="Times New Roman" w:hAnsi="Times New Roman" w:cs="Times New Roman"/>
        </w:rPr>
        <w:t xml:space="preserve"> files</w:t>
      </w:r>
    </w:p>
    <w:p w:rsidR="00957E58" w:rsidRPr="0093668F" w:rsidRDefault="00E327FD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Do not use ARC. Memory should be </w:t>
      </w:r>
      <w:proofErr w:type="spellStart"/>
      <w:r w:rsidRPr="0093668F">
        <w:rPr>
          <w:rFonts w:ascii="Times New Roman" w:hAnsi="Times New Roman" w:cs="Times New Roman"/>
        </w:rPr>
        <w:t>alloced</w:t>
      </w:r>
      <w:proofErr w:type="spellEnd"/>
      <w:r w:rsidRPr="0093668F">
        <w:rPr>
          <w:rFonts w:ascii="Times New Roman" w:hAnsi="Times New Roman" w:cs="Times New Roman"/>
        </w:rPr>
        <w:t>/released.</w:t>
      </w:r>
    </w:p>
    <w:p w:rsidR="00957E58" w:rsidRPr="0093668F" w:rsidRDefault="00E327FD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Should perform well on an </w:t>
      </w:r>
      <w:proofErr w:type="spellStart"/>
      <w:r w:rsidRPr="0093668F">
        <w:rPr>
          <w:rFonts w:ascii="Times New Roman" w:hAnsi="Times New Roman" w:cs="Times New Roman"/>
        </w:rPr>
        <w:t>iPhone</w:t>
      </w:r>
      <w:proofErr w:type="spellEnd"/>
      <w:r w:rsidRPr="0093668F">
        <w:rPr>
          <w:rFonts w:ascii="Times New Roman" w:hAnsi="Times New Roman" w:cs="Times New Roman"/>
        </w:rPr>
        <w:t xml:space="preserve"> </w:t>
      </w:r>
      <w:r w:rsidR="006E2863">
        <w:rPr>
          <w:rFonts w:ascii="Times New Roman" w:hAnsi="Times New Roman" w:cs="Times New Roman"/>
        </w:rPr>
        <w:t>4</w:t>
      </w:r>
    </w:p>
    <w:p w:rsidR="00957E58" w:rsidRPr="0093668F" w:rsidRDefault="00E327FD">
      <w:pPr>
        <w:numPr>
          <w:ilvl w:val="1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Scrolling the table view should be smooth, even as images are downloading and getting added to the cells</w:t>
      </w:r>
    </w:p>
    <w:p w:rsidR="00957E58" w:rsidRPr="0093668F" w:rsidRDefault="006E2863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back to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6</w:t>
      </w:r>
      <w:r w:rsidR="00E327FD" w:rsidRPr="0093668F">
        <w:rPr>
          <w:rFonts w:ascii="Times New Roman" w:hAnsi="Times New Roman" w:cs="Times New Roman"/>
        </w:rPr>
        <w:t>.0</w:t>
      </w:r>
    </w:p>
    <w:p w:rsidR="00957E58" w:rsidRPr="0093668F" w:rsidRDefault="00E327FD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 xml:space="preserve">If threading is used, do no spawn threads manually by using </w:t>
      </w:r>
      <w:proofErr w:type="spellStart"/>
      <w:r w:rsidRPr="0093668F">
        <w:rPr>
          <w:rFonts w:ascii="Times New Roman" w:hAnsi="Times New Roman" w:cs="Times New Roman"/>
        </w:rPr>
        <w:t>performSelectorOnBackgroundThread</w:t>
      </w:r>
      <w:proofErr w:type="spellEnd"/>
      <w:r w:rsidRPr="0093668F">
        <w:rPr>
          <w:rFonts w:ascii="Times New Roman" w:hAnsi="Times New Roman" w:cs="Times New Roman"/>
        </w:rPr>
        <w:t>. Use GCD queues instead.</w:t>
      </w:r>
    </w:p>
    <w:p w:rsidR="00944EA5" w:rsidRDefault="00E327FD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Comment your code when necessary</w:t>
      </w:r>
      <w:r w:rsidR="00F31AD2">
        <w:rPr>
          <w:rFonts w:ascii="Times New Roman" w:hAnsi="Times New Roman" w:cs="Times New Roman"/>
        </w:rPr>
        <w:t>.</w:t>
      </w:r>
    </w:p>
    <w:p w:rsidR="00957E58" w:rsidRPr="0093668F" w:rsidRDefault="00944EA5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polish your code as much as possible</w:t>
      </w:r>
      <w:r w:rsidR="00F31AD2">
        <w:rPr>
          <w:rFonts w:ascii="Times New Roman" w:hAnsi="Times New Roman" w:cs="Times New Roman"/>
        </w:rPr>
        <w:t>.</w:t>
      </w:r>
    </w:p>
    <w:p w:rsidR="00957E58" w:rsidRPr="0093668F" w:rsidRDefault="00E327FD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Style your code according to these Google guidelines (links)</w:t>
      </w:r>
    </w:p>
    <w:p w:rsidR="00957E58" w:rsidRPr="0093668F" w:rsidRDefault="00F85BE0">
      <w:pPr>
        <w:numPr>
          <w:ilvl w:val="1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hyperlink r:id="rId7" w:anchor="Variable_Names" w:history="1">
        <w:proofErr w:type="spellStart"/>
        <w:r w:rsidR="00E327FD" w:rsidRPr="0093668F">
          <w:rPr>
            <w:rStyle w:val="Hyperlink"/>
            <w:rFonts w:ascii="Times New Roman" w:hAnsi="Times New Roman" w:cs="Times New Roman"/>
          </w:rPr>
          <w:t>Variable_Names</w:t>
        </w:r>
        <w:proofErr w:type="spellEnd"/>
      </w:hyperlink>
    </w:p>
    <w:p w:rsidR="00957E58" w:rsidRPr="0093668F" w:rsidRDefault="00F85BE0">
      <w:pPr>
        <w:numPr>
          <w:ilvl w:val="1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hyperlink r:id="rId8" w:anchor="Member_Variables_Should_Be_@private" w:history="1">
        <w:proofErr w:type="spellStart"/>
        <w:r w:rsidR="00E327FD" w:rsidRPr="0093668F">
          <w:rPr>
            <w:rStyle w:val="Hyperlink"/>
            <w:rFonts w:ascii="Times New Roman" w:hAnsi="Times New Roman" w:cs="Times New Roman"/>
          </w:rPr>
          <w:t>Member_Variables_Should_Be_@private</w:t>
        </w:r>
        <w:proofErr w:type="spellEnd"/>
      </w:hyperlink>
    </w:p>
    <w:p w:rsidR="00957E58" w:rsidRPr="0093668F" w:rsidRDefault="00F85BE0">
      <w:pPr>
        <w:numPr>
          <w:ilvl w:val="1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hyperlink r:id="rId9" w:anchor="Keep_the_Public_API_Simple" w:history="1">
        <w:proofErr w:type="spellStart"/>
        <w:r w:rsidR="00E327FD" w:rsidRPr="0093668F">
          <w:rPr>
            <w:rStyle w:val="Hyperlink"/>
            <w:rFonts w:ascii="Times New Roman" w:hAnsi="Times New Roman" w:cs="Times New Roman"/>
          </w:rPr>
          <w:t>Keep_the_Public_API_Simple</w:t>
        </w:r>
        <w:proofErr w:type="spellEnd"/>
      </w:hyperlink>
    </w:p>
    <w:p w:rsidR="00957E58" w:rsidRPr="0093668F" w:rsidRDefault="00F85BE0">
      <w:pPr>
        <w:numPr>
          <w:ilvl w:val="1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hyperlink r:id="rId10" w:anchor="Prefer_To_autorelease_At_Time_of_Creation" w:history="1">
        <w:proofErr w:type="spellStart"/>
        <w:r w:rsidR="00E327FD" w:rsidRPr="0093668F">
          <w:rPr>
            <w:rStyle w:val="Hyperlink"/>
            <w:rFonts w:ascii="Times New Roman" w:hAnsi="Times New Roman" w:cs="Times New Roman"/>
          </w:rPr>
          <w:t>Prefer_To_autorelease_At_Time_of_Creation</w:t>
        </w:r>
        <w:proofErr w:type="spellEnd"/>
      </w:hyperlink>
    </w:p>
    <w:p w:rsidR="00957E58" w:rsidRPr="0093668F" w:rsidRDefault="00F85BE0">
      <w:pPr>
        <w:numPr>
          <w:ilvl w:val="1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hyperlink r:id="rId11" w:anchor="Properties" w:history="1">
        <w:r w:rsidR="00E327FD" w:rsidRPr="0093668F">
          <w:rPr>
            <w:rStyle w:val="Hyperlink"/>
            <w:rFonts w:ascii="Times New Roman" w:hAnsi="Times New Roman" w:cs="Times New Roman"/>
          </w:rPr>
          <w:t>Properties</w:t>
        </w:r>
      </w:hyperlink>
    </w:p>
    <w:p w:rsidR="00957E58" w:rsidRPr="0093668F" w:rsidRDefault="00F85BE0">
      <w:pPr>
        <w:numPr>
          <w:ilvl w:val="1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hyperlink r:id="rId12" w:anchor="Automatically_Synthesized_Instance_Variables" w:history="1">
        <w:proofErr w:type="spellStart"/>
        <w:r w:rsidR="00E327FD" w:rsidRPr="0093668F">
          <w:rPr>
            <w:rStyle w:val="Hyperlink"/>
            <w:rFonts w:ascii="Times New Roman" w:hAnsi="Times New Roman" w:cs="Times New Roman"/>
          </w:rPr>
          <w:t>Automatically_Synthesiz</w:t>
        </w:r>
        <w:r w:rsidR="00E327FD" w:rsidRPr="0093668F">
          <w:rPr>
            <w:rStyle w:val="Hyperlink"/>
            <w:rFonts w:ascii="Times New Roman" w:hAnsi="Times New Roman" w:cs="Times New Roman"/>
          </w:rPr>
          <w:t>e</w:t>
        </w:r>
        <w:r w:rsidR="00E327FD" w:rsidRPr="0093668F">
          <w:rPr>
            <w:rStyle w:val="Hyperlink"/>
            <w:rFonts w:ascii="Times New Roman" w:hAnsi="Times New Roman" w:cs="Times New Roman"/>
          </w:rPr>
          <w:t>d_Instance_Variables</w:t>
        </w:r>
        <w:proofErr w:type="spellEnd"/>
      </w:hyperlink>
    </w:p>
    <w:p w:rsidR="00957E58" w:rsidRPr="0093668F" w:rsidRDefault="00957E58">
      <w:pPr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957E58">
      <w:pPr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</w:p>
    <w:p w:rsidR="00957E58" w:rsidRPr="0093668F" w:rsidRDefault="00E327FD">
      <w:pPr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 w:rsidRPr="0093668F">
        <w:rPr>
          <w:rFonts w:ascii="Times New Roman" w:hAnsi="Times New Roman" w:cs="Times New Roman"/>
        </w:rPr>
        <w:t>Finally, each row of the table should look roughly like the following image. It does not need to be exact, but should have a title at the top in blue, the description underneath it in black, and the image (when one exists) somewhere on the right.</w:t>
      </w:r>
    </w:p>
    <w:p w:rsidR="00E327FD" w:rsidRPr="0093668F" w:rsidRDefault="0093668F">
      <w:pPr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AU" w:eastAsia="en-AU" w:bidi="ar-SA"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101600</wp:posOffset>
            </wp:positionV>
            <wp:extent cx="2699385" cy="1031875"/>
            <wp:effectExtent l="1905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031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327FD" w:rsidRPr="0093668F" w:rsidSect="00957E58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Lucida Grande" w:hAnsi="Lucida Grande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Lucida Grande" w:hAnsi="Lucida Grande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00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93668F"/>
    <w:rsid w:val="001A05FF"/>
    <w:rsid w:val="002A1636"/>
    <w:rsid w:val="003D6918"/>
    <w:rsid w:val="00437B49"/>
    <w:rsid w:val="005C6240"/>
    <w:rsid w:val="0069215E"/>
    <w:rsid w:val="006E2863"/>
    <w:rsid w:val="0093668F"/>
    <w:rsid w:val="00944EA5"/>
    <w:rsid w:val="00957E58"/>
    <w:rsid w:val="00964B43"/>
    <w:rsid w:val="00985AAB"/>
    <w:rsid w:val="00A03BCD"/>
    <w:rsid w:val="00A12F20"/>
    <w:rsid w:val="00E327FD"/>
    <w:rsid w:val="00F31AD2"/>
    <w:rsid w:val="00F8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E58"/>
    <w:pPr>
      <w:widowControl w:val="0"/>
      <w:suppressAutoHyphens/>
    </w:pPr>
    <w:rPr>
      <w:rFonts w:ascii="Helvetica" w:eastAsia="Helvetica" w:hAnsi="Helvetica" w:cs="Helvetica"/>
      <w:sz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sid w:val="00957E58"/>
    <w:rPr>
      <w:rFonts w:ascii="Lucida Grande" w:hAnsi="Lucida Grande" w:cs="OpenSymbol"/>
    </w:rPr>
  </w:style>
  <w:style w:type="character" w:customStyle="1" w:styleId="WW8Num1z2">
    <w:name w:val="WW8Num1z2"/>
    <w:rsid w:val="00957E58"/>
    <w:rPr>
      <w:rFonts w:ascii="Wingdings 2" w:hAnsi="Wingdings 2" w:cs="OpenSymbol"/>
    </w:rPr>
  </w:style>
  <w:style w:type="character" w:customStyle="1" w:styleId="Absatz-Standardschriftart">
    <w:name w:val="Absatz-Standardschriftart"/>
    <w:rsid w:val="00957E58"/>
  </w:style>
  <w:style w:type="character" w:styleId="Hyperlink">
    <w:name w:val="Hyperlink"/>
    <w:rsid w:val="00957E58"/>
    <w:rPr>
      <w:color w:val="000080"/>
      <w:u w:val="single"/>
    </w:rPr>
  </w:style>
  <w:style w:type="character" w:customStyle="1" w:styleId="NumberingSymbols">
    <w:name w:val="Numbering Symbols"/>
    <w:rsid w:val="00957E58"/>
  </w:style>
  <w:style w:type="character" w:customStyle="1" w:styleId="Bullets">
    <w:name w:val="Bullets"/>
    <w:rsid w:val="00957E5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957E58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rsid w:val="00957E58"/>
    <w:pPr>
      <w:spacing w:after="120"/>
    </w:pPr>
  </w:style>
  <w:style w:type="paragraph" w:styleId="List">
    <w:name w:val="List"/>
    <w:basedOn w:val="BodyText"/>
    <w:rsid w:val="00957E58"/>
    <w:rPr>
      <w:rFonts w:cs="Lucida Sans"/>
    </w:rPr>
  </w:style>
  <w:style w:type="paragraph" w:styleId="Caption">
    <w:name w:val="caption"/>
    <w:basedOn w:val="Normal"/>
    <w:qFormat/>
    <w:rsid w:val="00957E58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rsid w:val="00957E58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15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5E"/>
    <w:rPr>
      <w:rFonts w:ascii="Tahoma" w:eastAsia="Helvetica" w:hAnsi="Tahoma" w:cs="Mangal"/>
      <w:sz w:val="16"/>
      <w:szCs w:val="14"/>
      <w:lang w:val="en-US"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6E286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-styleguide.googlecode.com/svn/trunk/objcguide.x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oogle-styleguide.googlecode.com/svn/trunk/objcguide.xml" TargetMode="External"/><Relationship Id="rId12" Type="http://schemas.openxmlformats.org/officeDocument/2006/relationships/hyperlink" Target="http://google-styleguide.googlecode.com/svn/trunk/objcguide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g41ldl6t0afw9dv/facts.json" TargetMode="External"/><Relationship Id="rId11" Type="http://schemas.openxmlformats.org/officeDocument/2006/relationships/hyperlink" Target="http://google-styleguide.googlecode.com/svn/trunk/objcguide.xml" TargetMode="External"/><Relationship Id="rId5" Type="http://schemas.openxmlformats.org/officeDocument/2006/relationships/hyperlink" Target="https://dl.dropboxusercontent.com/u/746330/facts.js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google-styleguide.googlecode.com/svn/trunk/objcguide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gle-styleguide.googlecode.com/svn/trunk/objcguide.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2419</Characters>
  <Application>Microsoft Office Word</Application>
  <DocSecurity>0</DocSecurity>
  <Lines>20</Lines>
  <Paragraphs>5</Paragraphs>
  <ScaleCrop>false</ScaleCrop>
  <Company>Fairfax Media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gobireddy</dc:creator>
  <cp:lastModifiedBy>Stephen Neal</cp:lastModifiedBy>
  <cp:revision>3</cp:revision>
  <cp:lastPrinted>1601-01-01T00:00:00Z</cp:lastPrinted>
  <dcterms:created xsi:type="dcterms:W3CDTF">2014-07-01T00:08:00Z</dcterms:created>
  <dcterms:modified xsi:type="dcterms:W3CDTF">2014-07-28T07:28:00Z</dcterms:modified>
</cp:coreProperties>
</file>